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B5" w:rsidRPr="00C00F99" w:rsidRDefault="00C826B5">
      <w:pPr>
        <w:spacing w:line="200" w:lineRule="exact"/>
        <w:rPr>
          <w:sz w:val="24"/>
          <w:szCs w:val="24"/>
        </w:rPr>
      </w:pPr>
    </w:p>
    <w:p w:rsidR="00C826B5" w:rsidRPr="00C00F99" w:rsidRDefault="00C826B5">
      <w:pPr>
        <w:spacing w:before="6" w:line="220" w:lineRule="exact"/>
        <w:rPr>
          <w:sz w:val="24"/>
          <w:szCs w:val="24"/>
        </w:rPr>
      </w:pPr>
    </w:p>
    <w:p w:rsidR="00C826B5" w:rsidRPr="004F2ABC" w:rsidRDefault="00193B9F" w:rsidP="00C00F99">
      <w:pPr>
        <w:spacing w:before="22"/>
        <w:ind w:left="100"/>
        <w:jc w:val="center"/>
        <w:rPr>
          <w:rFonts w:ascii="Helvetica" w:eastAsia="Cambria" w:hAnsi="Helvetica" w:cs="Cambria"/>
          <w:b/>
          <w:color w:val="FF0000"/>
          <w:spacing w:val="2"/>
          <w:w w:val="102"/>
          <w:sz w:val="28"/>
          <w:szCs w:val="28"/>
        </w:rPr>
      </w:pPr>
      <w:r>
        <w:rPr>
          <w:rFonts w:ascii="Helvetica" w:eastAsia="Cambria" w:hAnsi="Helvetica" w:cs="Cambria"/>
          <w:b/>
          <w:color w:val="FF0000"/>
          <w:spacing w:val="2"/>
          <w:w w:val="102"/>
          <w:sz w:val="28"/>
          <w:szCs w:val="28"/>
        </w:rPr>
        <w:t>Graphics</w:t>
      </w:r>
      <w:r w:rsidR="00E6089B" w:rsidRPr="004F2ABC">
        <w:rPr>
          <w:rFonts w:ascii="Helvetica" w:eastAsia="Cambria" w:hAnsi="Helvetica" w:cs="Cambria"/>
          <w:b/>
          <w:color w:val="FF0000"/>
          <w:spacing w:val="2"/>
          <w:w w:val="102"/>
          <w:sz w:val="28"/>
          <w:szCs w:val="28"/>
        </w:rPr>
        <w:t xml:space="preserve"> </w:t>
      </w:r>
      <w:r w:rsidR="00521686" w:rsidRPr="004F2ABC">
        <w:rPr>
          <w:rFonts w:ascii="Helvetica" w:eastAsia="Cambria" w:hAnsi="Helvetica" w:cs="Cambria"/>
          <w:b/>
          <w:color w:val="FF0000"/>
          <w:spacing w:val="2"/>
          <w:w w:val="102"/>
          <w:sz w:val="28"/>
          <w:szCs w:val="28"/>
        </w:rPr>
        <w:t>K</w:t>
      </w:r>
      <w:r w:rsidR="00521686" w:rsidRPr="004F2ABC">
        <w:rPr>
          <w:rFonts w:ascii="Helvetica" w:eastAsia="Cambria" w:hAnsi="Helvetica" w:cs="Cambria"/>
          <w:b/>
          <w:color w:val="FF0000"/>
          <w:spacing w:val="1"/>
          <w:w w:val="102"/>
          <w:sz w:val="28"/>
          <w:szCs w:val="28"/>
        </w:rPr>
        <w:t>i</w:t>
      </w:r>
      <w:r w:rsidR="00521686" w:rsidRPr="004F2ABC">
        <w:rPr>
          <w:rFonts w:ascii="Helvetica" w:eastAsia="Cambria" w:hAnsi="Helvetica" w:cs="Cambria"/>
          <w:b/>
          <w:color w:val="FF0000"/>
          <w:spacing w:val="2"/>
          <w:w w:val="102"/>
          <w:sz w:val="28"/>
          <w:szCs w:val="28"/>
        </w:rPr>
        <w:t>t</w:t>
      </w:r>
    </w:p>
    <w:p w:rsidR="00C00F99" w:rsidRPr="00C00F99" w:rsidRDefault="00C00F99" w:rsidP="00C00F99">
      <w:pPr>
        <w:spacing w:before="22"/>
        <w:ind w:left="100"/>
        <w:jc w:val="center"/>
        <w:rPr>
          <w:rFonts w:ascii="Helvetica" w:eastAsia="Cambria" w:hAnsi="Helvetica" w:cs="Cambria"/>
          <w:b/>
          <w:color w:val="FF0000"/>
          <w:w w:val="102"/>
          <w:sz w:val="24"/>
          <w:szCs w:val="24"/>
        </w:rPr>
      </w:pPr>
    </w:p>
    <w:p w:rsidR="00187D60" w:rsidRPr="00193B9F" w:rsidRDefault="00A73F10" w:rsidP="00193B9F">
      <w:pPr>
        <w:spacing w:before="22"/>
        <w:ind w:left="-270"/>
        <w:rPr>
          <w:rFonts w:ascii="Helvetica" w:eastAsia="Cambria" w:hAnsi="Helvetica" w:cs="Cambria"/>
          <w:w w:val="102"/>
          <w:sz w:val="24"/>
          <w:szCs w:val="24"/>
        </w:rPr>
      </w:pPr>
      <w:r w:rsidRPr="00A73F10">
        <w:rPr>
          <w:rFonts w:ascii="Helvetica" w:eastAsia="Cambria" w:hAnsi="Helvetica" w:cs="Cambria"/>
          <w:w w:val="102"/>
          <w:sz w:val="24"/>
          <w:szCs w:val="24"/>
        </w:rPr>
        <w:t>The</w:t>
      </w:r>
      <w:r w:rsidR="00193B9F">
        <w:rPr>
          <w:rFonts w:ascii="Helvetica" w:eastAsia="Cambria" w:hAnsi="Helvetica" w:cs="Cambria"/>
          <w:w w:val="102"/>
          <w:sz w:val="24"/>
          <w:szCs w:val="24"/>
        </w:rPr>
        <w:t>se graphics can be slapped onto t-shirts, totes, hoodies—you name it! There are plenty of online merchants who will print images on all sorts of things, and these files are ready to send</w:t>
      </w:r>
      <w:bookmarkStart w:id="0" w:name="_GoBack"/>
      <w:bookmarkEnd w:id="0"/>
      <w:r w:rsidR="00193B9F">
        <w:rPr>
          <w:rFonts w:ascii="Helvetica" w:eastAsia="Cambria" w:hAnsi="Helvetica" w:cs="Cambria"/>
          <w:w w:val="102"/>
          <w:sz w:val="24"/>
          <w:szCs w:val="24"/>
        </w:rPr>
        <w:t xml:space="preserve">. You can also </w:t>
      </w:r>
      <w:hyperlink r:id="rId6" w:history="1">
        <w:r w:rsidR="00193B9F" w:rsidRPr="00193B9F">
          <w:rPr>
            <w:rStyle w:val="Hyperlink"/>
            <w:rFonts w:ascii="Helvetica" w:eastAsia="Cambria" w:hAnsi="Helvetica" w:cs="Cambria"/>
            <w:w w:val="102"/>
            <w:sz w:val="24"/>
            <w:szCs w:val="24"/>
          </w:rPr>
          <w:t>create your own iron-on transfer image</w:t>
        </w:r>
      </w:hyperlink>
      <w:r w:rsidR="00193B9F">
        <w:rPr>
          <w:rFonts w:ascii="Helvetica" w:eastAsia="Cambria" w:hAnsi="Helvetica" w:cs="Cambria"/>
          <w:w w:val="102"/>
          <w:sz w:val="24"/>
          <w:szCs w:val="24"/>
        </w:rPr>
        <w:t>, which is easy and cheap, but won’t last very long if you wash the garment a bunch. Go nuts!</w:t>
      </w:r>
    </w:p>
    <w:p w:rsidR="00C93E4C" w:rsidRDefault="00521686">
      <w:pPr>
        <w:ind w:left="100"/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</w:pPr>
      <w:r w:rsidRPr="00C00F99">
        <w:rPr>
          <w:rFonts w:ascii="Helvetica" w:eastAsia="Cambria" w:hAnsi="Helvetica" w:cs="Cambria"/>
          <w:sz w:val="24"/>
          <w:szCs w:val="24"/>
        </w:rPr>
        <w:t xml:space="preserve"> </w:t>
      </w:r>
    </w:p>
    <w:p w:rsidR="00C93E4C" w:rsidRPr="00C00F99" w:rsidRDefault="00A73F10" w:rsidP="00193B9F">
      <w:pPr>
        <w:ind w:left="-270"/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</w:pPr>
      <w:r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 xml:space="preserve">Please </w:t>
      </w:r>
      <w:r w:rsidR="00193B9F"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 xml:space="preserve">email us </w:t>
      </w:r>
      <w:proofErr w:type="spellStart"/>
      <w:r w:rsidR="00193B9F"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>pics</w:t>
      </w:r>
      <w:proofErr w:type="spellEnd"/>
      <w:r w:rsidR="00193B9F"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 xml:space="preserve"> of the stuff you make</w:t>
      </w:r>
      <w:r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 xml:space="preserve"> (if you want)--it would make us so happy to see </w:t>
      </w:r>
      <w:r w:rsidR="006576BE"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>what you come up with</w:t>
      </w:r>
      <w:r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>!</w:t>
      </w:r>
      <w:r w:rsidR="00C93E4C">
        <w:rPr>
          <w:rFonts w:ascii="Helvetica" w:eastAsia="Cambria" w:hAnsi="Helvetica" w:cs="Cambria"/>
          <w:b/>
          <w:color w:val="FF0000"/>
          <w:w w:val="99"/>
          <w:sz w:val="24"/>
          <w:szCs w:val="24"/>
        </w:rPr>
        <w:t xml:space="preserve"> </w:t>
      </w:r>
      <w:hyperlink r:id="rId7" w:history="1">
        <w:r w:rsidR="00C93E4C" w:rsidRPr="000E4145">
          <w:rPr>
            <w:rStyle w:val="Hyperlink"/>
            <w:rFonts w:ascii="Helvetica" w:eastAsia="Cambria" w:hAnsi="Helvetica" w:cs="Cambria"/>
            <w:b/>
            <w:w w:val="99"/>
            <w:sz w:val="24"/>
            <w:szCs w:val="24"/>
          </w:rPr>
          <w:t>ShoutYourAbortion@gmail.com</w:t>
        </w:r>
      </w:hyperlink>
    </w:p>
    <w:p w:rsidR="00C00F99" w:rsidRPr="00521686" w:rsidRDefault="00C00F99">
      <w:pPr>
        <w:ind w:left="100"/>
        <w:rPr>
          <w:rFonts w:ascii="Helvetica" w:eastAsia="Cambria" w:hAnsi="Helvetica" w:cs="Cambria"/>
          <w:color w:val="FF0000"/>
          <w:sz w:val="26"/>
          <w:szCs w:val="26"/>
        </w:rPr>
      </w:pPr>
    </w:p>
    <w:sectPr w:rsidR="00C00F99" w:rsidRPr="00521686">
      <w:type w:val="continuous"/>
      <w:pgSz w:w="12240" w:h="15840"/>
      <w:pgMar w:top="1480" w:right="16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01FF5"/>
    <w:multiLevelType w:val="multilevel"/>
    <w:tmpl w:val="4FD0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26B5"/>
    <w:rsid w:val="00016701"/>
    <w:rsid w:val="00187D60"/>
    <w:rsid w:val="00193B9F"/>
    <w:rsid w:val="004F2ABC"/>
    <w:rsid w:val="00521686"/>
    <w:rsid w:val="006576BE"/>
    <w:rsid w:val="00A73F10"/>
    <w:rsid w:val="00C00F99"/>
    <w:rsid w:val="00C826B5"/>
    <w:rsid w:val="00C93E4C"/>
    <w:rsid w:val="00E6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0F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0F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ikihow.com/Make-and-Use-Iron-on-Transfers" TargetMode="External"/><Relationship Id="rId7" Type="http://schemas.openxmlformats.org/officeDocument/2006/relationships/hyperlink" Target="mailto:ShoutYourAbortion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Amelia Bonow</cp:lastModifiedBy>
  <cp:revision>2</cp:revision>
  <dcterms:created xsi:type="dcterms:W3CDTF">2015-12-01T19:59:00Z</dcterms:created>
  <dcterms:modified xsi:type="dcterms:W3CDTF">2015-12-01T19:59:00Z</dcterms:modified>
</cp:coreProperties>
</file>
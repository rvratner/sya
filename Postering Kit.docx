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6B5" w:rsidRPr="00C00F99" w:rsidRDefault="00C826B5">
      <w:pPr>
        <w:spacing w:line="200" w:lineRule="exact"/>
        <w:rPr>
          <w:sz w:val="24"/>
          <w:szCs w:val="24"/>
        </w:rPr>
      </w:pPr>
    </w:p>
    <w:p w:rsidR="00C826B5" w:rsidRPr="00C00F99" w:rsidRDefault="00C826B5">
      <w:pPr>
        <w:spacing w:before="6" w:line="220" w:lineRule="exact"/>
        <w:rPr>
          <w:sz w:val="24"/>
          <w:szCs w:val="24"/>
        </w:rPr>
      </w:pPr>
    </w:p>
    <w:p w:rsidR="00C826B5" w:rsidRPr="004F2ABC" w:rsidRDefault="00E6089B" w:rsidP="00C00F99">
      <w:pPr>
        <w:spacing w:before="22"/>
        <w:ind w:left="100"/>
        <w:jc w:val="center"/>
        <w:rPr>
          <w:rFonts w:ascii="Helvetica" w:eastAsia="Cambria" w:hAnsi="Helvetica" w:cs="Cambria"/>
          <w:b/>
          <w:color w:val="FF0000"/>
          <w:spacing w:val="2"/>
          <w:w w:val="102"/>
          <w:sz w:val="28"/>
          <w:szCs w:val="28"/>
        </w:rPr>
      </w:pPr>
      <w:proofErr w:type="spellStart"/>
      <w:r w:rsidRPr="004F2ABC">
        <w:rPr>
          <w:rFonts w:ascii="Helvetica" w:eastAsia="Cambria" w:hAnsi="Helvetica" w:cs="Cambria"/>
          <w:b/>
          <w:color w:val="FF0000"/>
          <w:spacing w:val="2"/>
          <w:w w:val="102"/>
          <w:sz w:val="28"/>
          <w:szCs w:val="28"/>
        </w:rPr>
        <w:t>Postering</w:t>
      </w:r>
      <w:proofErr w:type="spellEnd"/>
      <w:r w:rsidRPr="004F2ABC">
        <w:rPr>
          <w:rFonts w:ascii="Helvetica" w:eastAsia="Cambria" w:hAnsi="Helvetica" w:cs="Cambria"/>
          <w:b/>
          <w:color w:val="FF0000"/>
          <w:spacing w:val="2"/>
          <w:w w:val="102"/>
          <w:sz w:val="28"/>
          <w:szCs w:val="28"/>
        </w:rPr>
        <w:t xml:space="preserve"> </w:t>
      </w:r>
      <w:r w:rsidR="00521686" w:rsidRPr="004F2ABC">
        <w:rPr>
          <w:rFonts w:ascii="Helvetica" w:eastAsia="Cambria" w:hAnsi="Helvetica" w:cs="Cambria"/>
          <w:b/>
          <w:color w:val="FF0000"/>
          <w:spacing w:val="2"/>
          <w:w w:val="102"/>
          <w:sz w:val="28"/>
          <w:szCs w:val="28"/>
        </w:rPr>
        <w:t>K</w:t>
      </w:r>
      <w:r w:rsidR="00521686" w:rsidRPr="004F2ABC">
        <w:rPr>
          <w:rFonts w:ascii="Helvetica" w:eastAsia="Cambria" w:hAnsi="Helvetica" w:cs="Cambria"/>
          <w:b/>
          <w:color w:val="FF0000"/>
          <w:spacing w:val="1"/>
          <w:w w:val="102"/>
          <w:sz w:val="28"/>
          <w:szCs w:val="28"/>
        </w:rPr>
        <w:t>i</w:t>
      </w:r>
      <w:r w:rsidR="00521686" w:rsidRPr="004F2ABC">
        <w:rPr>
          <w:rFonts w:ascii="Helvetica" w:eastAsia="Cambria" w:hAnsi="Helvetica" w:cs="Cambria"/>
          <w:b/>
          <w:color w:val="FF0000"/>
          <w:spacing w:val="2"/>
          <w:w w:val="102"/>
          <w:sz w:val="28"/>
          <w:szCs w:val="28"/>
        </w:rPr>
        <w:t>t</w:t>
      </w:r>
    </w:p>
    <w:p w:rsidR="00C00F99" w:rsidRPr="00C00F99" w:rsidRDefault="00C00F99" w:rsidP="00C00F99">
      <w:pPr>
        <w:spacing w:before="22"/>
        <w:ind w:left="100"/>
        <w:jc w:val="center"/>
        <w:rPr>
          <w:rFonts w:ascii="Helvetica" w:eastAsia="Cambria" w:hAnsi="Helvetica" w:cs="Cambria"/>
          <w:b/>
          <w:color w:val="FF0000"/>
          <w:w w:val="102"/>
          <w:sz w:val="24"/>
          <w:szCs w:val="24"/>
        </w:rPr>
      </w:pPr>
    </w:p>
    <w:p w:rsidR="00521686" w:rsidRDefault="00A73F10" w:rsidP="004F2ABC">
      <w:pPr>
        <w:spacing w:before="22"/>
        <w:ind w:left="-270"/>
        <w:rPr>
          <w:rFonts w:ascii="Helvetica" w:eastAsia="Cambria" w:hAnsi="Helvetica" w:cs="Cambria"/>
          <w:w w:val="102"/>
          <w:sz w:val="24"/>
          <w:szCs w:val="24"/>
        </w:rPr>
      </w:pPr>
      <w:r w:rsidRPr="00A73F10">
        <w:rPr>
          <w:rFonts w:ascii="Helvetica" w:eastAsia="Cambria" w:hAnsi="Helvetica" w:cs="Cambria"/>
          <w:w w:val="102"/>
          <w:sz w:val="24"/>
          <w:szCs w:val="24"/>
        </w:rPr>
        <w:t xml:space="preserve">These </w:t>
      </w:r>
      <w:r w:rsidR="004F2ABC">
        <w:rPr>
          <w:rFonts w:ascii="Helvetica" w:eastAsia="Cambria" w:hAnsi="Helvetica" w:cs="Cambria"/>
          <w:w w:val="102"/>
          <w:sz w:val="24"/>
          <w:szCs w:val="24"/>
        </w:rPr>
        <w:t>PDFs</w:t>
      </w:r>
      <w:r w:rsidRPr="00A73F10">
        <w:rPr>
          <w:rFonts w:ascii="Helvetica" w:eastAsia="Cambria" w:hAnsi="Helvetica" w:cs="Cambria"/>
          <w:w w:val="102"/>
          <w:sz w:val="24"/>
          <w:szCs w:val="24"/>
        </w:rPr>
        <w:t xml:space="preserve"> can be used </w:t>
      </w:r>
      <w:r w:rsidR="00E6089B">
        <w:rPr>
          <w:rFonts w:ascii="Helvetica" w:eastAsia="Cambria" w:hAnsi="Helvetica" w:cs="Cambria"/>
          <w:w w:val="102"/>
          <w:sz w:val="24"/>
          <w:szCs w:val="24"/>
        </w:rPr>
        <w:t xml:space="preserve">to make </w:t>
      </w:r>
      <w:bookmarkStart w:id="0" w:name="_GoBack"/>
      <w:bookmarkEnd w:id="0"/>
      <w:r w:rsidR="00E6089B">
        <w:rPr>
          <w:rFonts w:ascii="Helvetica" w:eastAsia="Cambria" w:hAnsi="Helvetica" w:cs="Cambria"/>
          <w:w w:val="102"/>
          <w:sz w:val="24"/>
          <w:szCs w:val="24"/>
        </w:rPr>
        <w:t xml:space="preserve">posters, which can then be affixed to all sorts of surfaces. Be sure that you know the legality of </w:t>
      </w:r>
      <w:hyperlink r:id="rId6" w:history="1">
        <w:proofErr w:type="spellStart"/>
        <w:r w:rsidR="00E6089B" w:rsidRPr="00E6089B">
          <w:rPr>
            <w:rStyle w:val="Hyperlink"/>
            <w:rFonts w:ascii="Helvetica" w:eastAsia="Cambria" w:hAnsi="Helvetica" w:cs="Cambria"/>
            <w:w w:val="102"/>
            <w:sz w:val="24"/>
            <w:szCs w:val="24"/>
          </w:rPr>
          <w:t>wheatpasting</w:t>
        </w:r>
        <w:proofErr w:type="spellEnd"/>
      </w:hyperlink>
      <w:r w:rsidR="00E6089B">
        <w:rPr>
          <w:rFonts w:ascii="Helvetica" w:eastAsia="Cambria" w:hAnsi="Helvetica" w:cs="Cambria"/>
          <w:w w:val="102"/>
          <w:sz w:val="24"/>
          <w:szCs w:val="24"/>
        </w:rPr>
        <w:t xml:space="preserve"> posters in your region and </w:t>
      </w:r>
      <w:r w:rsidR="00187D60">
        <w:rPr>
          <w:rFonts w:ascii="Helvetica" w:eastAsia="Cambria" w:hAnsi="Helvetica" w:cs="Cambria"/>
          <w:w w:val="102"/>
          <w:sz w:val="24"/>
          <w:szCs w:val="24"/>
        </w:rPr>
        <w:t xml:space="preserve">whatever </w:t>
      </w:r>
      <w:r w:rsidR="00E6089B">
        <w:rPr>
          <w:rFonts w:ascii="Helvetica" w:eastAsia="Cambria" w:hAnsi="Helvetica" w:cs="Cambria"/>
          <w:w w:val="102"/>
          <w:sz w:val="24"/>
          <w:szCs w:val="24"/>
        </w:rPr>
        <w:t xml:space="preserve">rules </w:t>
      </w:r>
      <w:r w:rsidR="00187D60">
        <w:rPr>
          <w:rFonts w:ascii="Helvetica" w:eastAsia="Cambria" w:hAnsi="Helvetica" w:cs="Cambria"/>
          <w:w w:val="102"/>
          <w:sz w:val="24"/>
          <w:szCs w:val="24"/>
        </w:rPr>
        <w:t>might be specific to your site</w:t>
      </w:r>
      <w:r w:rsidR="00E6089B">
        <w:rPr>
          <w:rFonts w:ascii="Helvetica" w:eastAsia="Cambria" w:hAnsi="Helvetica" w:cs="Cambria"/>
          <w:w w:val="102"/>
          <w:sz w:val="24"/>
          <w:szCs w:val="24"/>
        </w:rPr>
        <w:t xml:space="preserve">. </w:t>
      </w:r>
      <w:r w:rsidR="00187D60">
        <w:rPr>
          <w:rFonts w:ascii="Helvetica" w:eastAsia="Cambria" w:hAnsi="Helvetica" w:cs="Cambria"/>
          <w:w w:val="102"/>
          <w:sz w:val="24"/>
          <w:szCs w:val="24"/>
        </w:rPr>
        <w:t xml:space="preserve">Here are some </w:t>
      </w:r>
      <w:hyperlink r:id="rId7" w:history="1">
        <w:r w:rsidR="00187D60" w:rsidRPr="00187D60">
          <w:rPr>
            <w:rStyle w:val="Hyperlink"/>
            <w:rFonts w:ascii="Helvetica" w:eastAsia="Cambria" w:hAnsi="Helvetica" w:cs="Cambria"/>
            <w:w w:val="102"/>
            <w:sz w:val="24"/>
            <w:szCs w:val="24"/>
          </w:rPr>
          <w:t>tips for not getting arrested</w:t>
        </w:r>
      </w:hyperlink>
      <w:r w:rsidR="00187D60">
        <w:rPr>
          <w:rFonts w:ascii="Helvetica" w:eastAsia="Cambria" w:hAnsi="Helvetica" w:cs="Cambria"/>
          <w:w w:val="102"/>
          <w:sz w:val="24"/>
          <w:szCs w:val="24"/>
        </w:rPr>
        <w:t xml:space="preserve">, and here is a recipe for </w:t>
      </w:r>
      <w:hyperlink r:id="rId8" w:history="1">
        <w:proofErr w:type="spellStart"/>
        <w:r w:rsidR="00187D60" w:rsidRPr="00187D60">
          <w:rPr>
            <w:rStyle w:val="Hyperlink"/>
            <w:rFonts w:ascii="Helvetica" w:eastAsia="Cambria" w:hAnsi="Helvetica" w:cs="Cambria"/>
            <w:w w:val="102"/>
            <w:sz w:val="24"/>
            <w:szCs w:val="24"/>
          </w:rPr>
          <w:t>wheatpaste</w:t>
        </w:r>
        <w:proofErr w:type="spellEnd"/>
      </w:hyperlink>
      <w:r w:rsidR="00187D60">
        <w:rPr>
          <w:rFonts w:ascii="Helvetica" w:eastAsia="Cambria" w:hAnsi="Helvetica" w:cs="Cambria"/>
          <w:w w:val="102"/>
          <w:sz w:val="24"/>
          <w:szCs w:val="24"/>
        </w:rPr>
        <w:t xml:space="preserve">. </w:t>
      </w:r>
      <w:r w:rsidR="00E6089B">
        <w:rPr>
          <w:rFonts w:ascii="Helvetica" w:eastAsia="Cambria" w:hAnsi="Helvetica" w:cs="Cambria"/>
          <w:w w:val="102"/>
          <w:sz w:val="24"/>
          <w:szCs w:val="24"/>
        </w:rPr>
        <w:t>The possibilities are endless!</w:t>
      </w:r>
    </w:p>
    <w:p w:rsidR="00187D60" w:rsidRDefault="00187D60">
      <w:pPr>
        <w:spacing w:before="22"/>
        <w:ind w:left="100"/>
        <w:rPr>
          <w:rFonts w:ascii="Helvetica" w:eastAsia="Cambria" w:hAnsi="Helvetica" w:cs="Cambria"/>
          <w:w w:val="102"/>
          <w:sz w:val="24"/>
          <w:szCs w:val="24"/>
        </w:rPr>
      </w:pPr>
    </w:p>
    <w:p w:rsidR="00187D60" w:rsidRDefault="00187D60">
      <w:pPr>
        <w:spacing w:before="22"/>
        <w:ind w:left="100"/>
        <w:rPr>
          <w:rFonts w:ascii="Helvetica" w:eastAsia="Cambria" w:hAnsi="Helvetica" w:cs="Cambria"/>
          <w:w w:val="102"/>
          <w:sz w:val="24"/>
          <w:szCs w:val="24"/>
        </w:rPr>
      </w:pPr>
      <w:r>
        <w:rPr>
          <w:rFonts w:ascii="Helvetica" w:eastAsia="Cambria" w:hAnsi="Helvetica" w:cs="Cambria"/>
          <w:noProof/>
          <w:w w:val="102"/>
          <w:sz w:val="24"/>
          <w:szCs w:val="24"/>
        </w:rPr>
        <w:drawing>
          <wp:inline distT="0" distB="0" distL="0" distR="0">
            <wp:extent cx="5838370" cy="3535738"/>
            <wp:effectExtent l="0" t="0" r="3810" b="0"/>
            <wp:docPr id="1" name="Picture 1" descr="Macintosh HD:Users:ameliamaris:Desktop:Screen Shot 2015-12-01 at 11.28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eliamaris:Desktop:Screen Shot 2015-12-01 at 11.28.24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761" cy="353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60" w:rsidRPr="00A73F10" w:rsidRDefault="00187D60">
      <w:pPr>
        <w:spacing w:before="22"/>
        <w:ind w:left="100"/>
        <w:rPr>
          <w:rFonts w:ascii="Helvetica" w:eastAsia="Cambria" w:hAnsi="Helvetica" w:cs="Cambria"/>
          <w:sz w:val="24"/>
          <w:szCs w:val="24"/>
        </w:rPr>
      </w:pPr>
    </w:p>
    <w:p w:rsidR="00C93E4C" w:rsidRDefault="00521686">
      <w:pPr>
        <w:ind w:left="100"/>
        <w:rPr>
          <w:rFonts w:ascii="Helvetica" w:eastAsia="Cambria" w:hAnsi="Helvetica" w:cs="Cambria"/>
          <w:b/>
          <w:color w:val="FF0000"/>
          <w:w w:val="99"/>
          <w:sz w:val="24"/>
          <w:szCs w:val="24"/>
        </w:rPr>
      </w:pPr>
      <w:r w:rsidRPr="00C00F99">
        <w:rPr>
          <w:rFonts w:ascii="Helvetica" w:eastAsia="Cambria" w:hAnsi="Helvetica" w:cs="Cambria"/>
          <w:sz w:val="24"/>
          <w:szCs w:val="24"/>
        </w:rPr>
        <w:t xml:space="preserve"> </w:t>
      </w:r>
    </w:p>
    <w:p w:rsidR="00C93E4C" w:rsidRPr="00C00F99" w:rsidRDefault="00A73F10">
      <w:pPr>
        <w:ind w:left="100"/>
        <w:rPr>
          <w:rFonts w:ascii="Helvetica" w:eastAsia="Cambria" w:hAnsi="Helvetica" w:cs="Cambria"/>
          <w:b/>
          <w:color w:val="FF0000"/>
          <w:w w:val="99"/>
          <w:sz w:val="24"/>
          <w:szCs w:val="24"/>
        </w:rPr>
      </w:pPr>
      <w:r>
        <w:rPr>
          <w:rFonts w:ascii="Helvetica" w:eastAsia="Cambria" w:hAnsi="Helvetica" w:cs="Cambria"/>
          <w:b/>
          <w:color w:val="FF0000"/>
          <w:w w:val="99"/>
          <w:sz w:val="24"/>
          <w:szCs w:val="24"/>
        </w:rPr>
        <w:t xml:space="preserve">Please </w:t>
      </w:r>
      <w:r w:rsidR="00C93E4C">
        <w:rPr>
          <w:rFonts w:ascii="Helvetica" w:eastAsia="Cambria" w:hAnsi="Helvetica" w:cs="Cambria"/>
          <w:b/>
          <w:color w:val="FF0000"/>
          <w:w w:val="99"/>
          <w:sz w:val="24"/>
          <w:szCs w:val="24"/>
        </w:rPr>
        <w:t xml:space="preserve">email us </w:t>
      </w:r>
      <w:proofErr w:type="spellStart"/>
      <w:r w:rsidR="00C93E4C">
        <w:rPr>
          <w:rFonts w:ascii="Helvetica" w:eastAsia="Cambria" w:hAnsi="Helvetica" w:cs="Cambria"/>
          <w:b/>
          <w:color w:val="FF0000"/>
          <w:w w:val="99"/>
          <w:sz w:val="24"/>
          <w:szCs w:val="24"/>
        </w:rPr>
        <w:t>pics</w:t>
      </w:r>
      <w:proofErr w:type="spellEnd"/>
      <w:r w:rsidR="00C93E4C">
        <w:rPr>
          <w:rFonts w:ascii="Helvetica" w:eastAsia="Cambria" w:hAnsi="Helvetica" w:cs="Cambria"/>
          <w:b/>
          <w:color w:val="FF0000"/>
          <w:w w:val="99"/>
          <w:sz w:val="24"/>
          <w:szCs w:val="24"/>
        </w:rPr>
        <w:t xml:space="preserve"> of </w:t>
      </w:r>
      <w:r>
        <w:rPr>
          <w:rFonts w:ascii="Helvetica" w:eastAsia="Cambria" w:hAnsi="Helvetica" w:cs="Cambria"/>
          <w:b/>
          <w:color w:val="FF0000"/>
          <w:w w:val="99"/>
          <w:sz w:val="24"/>
          <w:szCs w:val="24"/>
        </w:rPr>
        <w:t xml:space="preserve">your SYA </w:t>
      </w:r>
      <w:r w:rsidR="00E6089B">
        <w:rPr>
          <w:rFonts w:ascii="Helvetica" w:eastAsia="Cambria" w:hAnsi="Helvetica" w:cs="Cambria"/>
          <w:b/>
          <w:color w:val="FF0000"/>
          <w:w w:val="99"/>
          <w:sz w:val="24"/>
          <w:szCs w:val="24"/>
        </w:rPr>
        <w:t>posters</w:t>
      </w:r>
      <w:r>
        <w:rPr>
          <w:rFonts w:ascii="Helvetica" w:eastAsia="Cambria" w:hAnsi="Helvetica" w:cs="Cambria"/>
          <w:b/>
          <w:color w:val="FF0000"/>
          <w:w w:val="99"/>
          <w:sz w:val="24"/>
          <w:szCs w:val="24"/>
        </w:rPr>
        <w:t xml:space="preserve"> (if you want)--it would make us so happy to see </w:t>
      </w:r>
      <w:r w:rsidR="006576BE">
        <w:rPr>
          <w:rFonts w:ascii="Helvetica" w:eastAsia="Cambria" w:hAnsi="Helvetica" w:cs="Cambria"/>
          <w:b/>
          <w:color w:val="FF0000"/>
          <w:w w:val="99"/>
          <w:sz w:val="24"/>
          <w:szCs w:val="24"/>
        </w:rPr>
        <w:t>what you come up with</w:t>
      </w:r>
      <w:r>
        <w:rPr>
          <w:rFonts w:ascii="Helvetica" w:eastAsia="Cambria" w:hAnsi="Helvetica" w:cs="Cambria"/>
          <w:b/>
          <w:color w:val="FF0000"/>
          <w:w w:val="99"/>
          <w:sz w:val="24"/>
          <w:szCs w:val="24"/>
        </w:rPr>
        <w:t>!</w:t>
      </w:r>
      <w:r w:rsidR="00C93E4C">
        <w:rPr>
          <w:rFonts w:ascii="Helvetica" w:eastAsia="Cambria" w:hAnsi="Helvetica" w:cs="Cambria"/>
          <w:b/>
          <w:color w:val="FF0000"/>
          <w:w w:val="99"/>
          <w:sz w:val="24"/>
          <w:szCs w:val="24"/>
        </w:rPr>
        <w:t xml:space="preserve"> </w:t>
      </w:r>
      <w:hyperlink r:id="rId10" w:history="1">
        <w:r w:rsidR="00C93E4C" w:rsidRPr="000E4145">
          <w:rPr>
            <w:rStyle w:val="Hyperlink"/>
            <w:rFonts w:ascii="Helvetica" w:eastAsia="Cambria" w:hAnsi="Helvetica" w:cs="Cambria"/>
            <w:b/>
            <w:w w:val="99"/>
            <w:sz w:val="24"/>
            <w:szCs w:val="24"/>
          </w:rPr>
          <w:t>ShoutYourAbortion@gmail.com</w:t>
        </w:r>
      </w:hyperlink>
      <w:r w:rsidR="00C93E4C">
        <w:rPr>
          <w:rFonts w:ascii="Helvetica" w:eastAsia="Cambria" w:hAnsi="Helvetica" w:cs="Cambria"/>
          <w:b/>
          <w:color w:val="FF0000"/>
          <w:w w:val="99"/>
          <w:sz w:val="24"/>
          <w:szCs w:val="24"/>
        </w:rPr>
        <w:t xml:space="preserve"> </w:t>
      </w:r>
    </w:p>
    <w:p w:rsidR="00C00F99" w:rsidRPr="00521686" w:rsidRDefault="00C00F99">
      <w:pPr>
        <w:ind w:left="100"/>
        <w:rPr>
          <w:rFonts w:ascii="Helvetica" w:eastAsia="Cambria" w:hAnsi="Helvetica" w:cs="Cambria"/>
          <w:color w:val="FF0000"/>
          <w:sz w:val="26"/>
          <w:szCs w:val="26"/>
        </w:rPr>
      </w:pPr>
    </w:p>
    <w:sectPr w:rsidR="00C00F99" w:rsidRPr="00521686">
      <w:type w:val="continuous"/>
      <w:pgSz w:w="12240" w:h="15840"/>
      <w:pgMar w:top="1480" w:right="16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01FF5"/>
    <w:multiLevelType w:val="multilevel"/>
    <w:tmpl w:val="4FD0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26B5"/>
    <w:rsid w:val="00016701"/>
    <w:rsid w:val="00187D60"/>
    <w:rsid w:val="004F2ABC"/>
    <w:rsid w:val="00521686"/>
    <w:rsid w:val="006576BE"/>
    <w:rsid w:val="00A73F10"/>
    <w:rsid w:val="00C00F99"/>
    <w:rsid w:val="00C826B5"/>
    <w:rsid w:val="00C93E4C"/>
    <w:rsid w:val="00E6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00F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D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00F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D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Flyposting" TargetMode="External"/><Relationship Id="rId7" Type="http://schemas.openxmlformats.org/officeDocument/2006/relationships/hyperlink" Target="http://www.printwand.com/blog/how-to-run-a-wild-posting-campaign-without-getting-arrested" TargetMode="External"/><Relationship Id="rId8" Type="http://schemas.openxmlformats.org/officeDocument/2006/relationships/hyperlink" Target="http://www.wikihow.com/Make-Wheat-Paste" TargetMode="External"/><Relationship Id="rId9" Type="http://schemas.openxmlformats.org/officeDocument/2006/relationships/image" Target="media/image1.png"/><Relationship Id="rId10" Type="http://schemas.openxmlformats.org/officeDocument/2006/relationships/hyperlink" Target="mailto:ShoutYourAbort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Macintosh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Amelia Bonow</cp:lastModifiedBy>
  <cp:revision>2</cp:revision>
  <dcterms:created xsi:type="dcterms:W3CDTF">2015-12-01T19:46:00Z</dcterms:created>
  <dcterms:modified xsi:type="dcterms:W3CDTF">2015-12-01T19:46:00Z</dcterms:modified>
</cp:coreProperties>
</file>